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-567"/>
        </w:tabs>
        <w:spacing w:before="0" w:after="0" w:line="240" w:lineRule="auto"/>
        <w:ind w:left="0" w:right="0" w:firstLine="0"/>
        <w:jc w:val="center"/>
        <w:rPr>
          <w:b/>
          <w:color w:val="auto"/>
          <w:spacing w:val="0"/>
          <w:position w:val="0"/>
          <w:sz w:val="22"/>
          <w:u w:val="single"/>
          <w:shd w:val="clear" w:color="070000" w:fill="auto"/>
        </w:rPr>
      </w:pPr>
    </w:p>
    <w:p>
      <w:pPr>
        <w:tabs>
          <w:tab w:val="left" w:pos="-567"/>
        </w:tabs>
        <w:spacing w:before="0" w:after="0" w:line="240" w:lineRule="auto"/>
        <w:ind w:left="0" w:right="0" w:firstLine="0"/>
        <w:jc w:val="center"/>
        <w:rPr>
          <w:b/>
          <w:color w:val="auto"/>
          <w:spacing w:val="0"/>
          <w:position w:val="0"/>
          <w:sz w:val="28"/>
          <w:u w:val="single"/>
          <w:shd w:val="clear" w:color="070000" w:fill="auto"/>
        </w:rPr>
      </w:pPr>
      <w:r>
        <w:rPr>
          <w:b/>
          <w:color w:val="auto"/>
          <w:spacing w:val="0"/>
          <w:position w:val="0"/>
          <w:sz w:val="28"/>
          <w:u w:val="single"/>
          <w:shd w:val="clear" w:color="070000" w:fill="auto"/>
        </w:rPr>
        <w:t>LoginRadius Java SDK Implementation Steps</w:t>
      </w:r>
    </w:p>
    <w:p>
      <w:pPr>
        <w:tabs>
          <w:tab w:val="left" w:pos="-567"/>
        </w:tabs>
        <w:spacing w:before="0" w:after="0" w:line="240" w:lineRule="auto"/>
        <w:ind w:left="0" w:right="0" w:firstLine="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numPr>
          <w:ilvl w:val="0"/>
          <w:numId w:val="1"/>
        </w:numPr>
        <w:tabs>
          <w:tab w:val="left" w:pos="-567"/>
        </w:tabs>
        <w:spacing w:before="0" w:after="0" w:line="240" w:lineRule="auto"/>
        <w:ind w:left="720" w:right="0" w:hanging="360"/>
        <w:jc w:val="both"/>
        <w:rPr>
          <w:color w:val="auto"/>
          <w:spacing w:val="0"/>
          <w:position w:val="0"/>
          <w:sz w:val="22"/>
          <w:shd w:val="clear" w:color="050000" w:fill="auto"/>
        </w:rPr>
      </w:pPr>
      <w:r>
        <w:rPr>
          <w:color w:val="auto"/>
          <w:spacing w:val="0"/>
          <w:position w:val="0"/>
          <w:sz w:val="22"/>
          <w:shd w:val="clear" w:color="050000" w:fill="auto"/>
        </w:rPr>
        <w:t xml:space="preserve">Reference LoginRadius Java SDK’s jars </w:t>
      </w:r>
    </w:p>
    <w:p>
      <w:pPr>
        <w:numPr>
          <w:ilvl w:val="0"/>
          <w:numId w:val="1"/>
        </w:numPr>
        <w:tabs>
          <w:tab w:val="left" w:pos="-567"/>
        </w:tabs>
        <w:spacing w:before="0" w:after="0" w:line="240" w:lineRule="auto"/>
        <w:ind w:left="1440" w:right="0" w:hanging="360"/>
        <w:jc w:val="both"/>
        <w:rPr>
          <w:color w:val="auto"/>
          <w:spacing w:val="0"/>
          <w:position w:val="0"/>
          <w:sz w:val="22"/>
          <w:shd w:val="clear" w:color="050000" w:fill="auto"/>
        </w:rPr>
      </w:pPr>
      <w:r>
        <w:rPr>
          <w:color w:val="auto"/>
          <w:spacing w:val="0"/>
          <w:position w:val="0"/>
          <w:sz w:val="22"/>
          <w:shd w:val="clear" w:color="050000" w:fill="auto"/>
        </w:rPr>
        <w:t>Right Click your project-&gt;Properties-&gt;Java Build Path-&gt;.Libraries -&gt; Add External Jars</w:t>
      </w:r>
    </w:p>
    <w:p>
      <w:pPr>
        <w:numPr>
          <w:ilvl w:val="0"/>
          <w:numId w:val="1"/>
        </w:numPr>
        <w:tabs>
          <w:tab w:val="left" w:pos="-567"/>
        </w:tabs>
        <w:spacing w:before="0" w:after="0" w:line="240" w:lineRule="auto"/>
        <w:ind w:left="1440" w:right="0" w:hanging="360"/>
        <w:jc w:val="both"/>
        <w:rPr>
          <w:color w:val="auto"/>
          <w:spacing w:val="0"/>
          <w:position w:val="0"/>
          <w:sz w:val="22"/>
          <w:shd w:val="clear" w:color="050000" w:fill="auto"/>
        </w:rPr>
      </w:pPr>
      <w:r>
        <w:rPr>
          <w:color w:val="auto"/>
          <w:spacing w:val="0"/>
          <w:position w:val="0"/>
          <w:sz w:val="22"/>
          <w:shd w:val="clear" w:color="050000" w:fill="auto"/>
        </w:rPr>
        <w:t xml:space="preserve">Browser LoginRadius Java sdk’s jars </w:t>
      </w:r>
    </w:p>
    <w:p>
      <w:pPr>
        <w:spacing w:before="0" w:after="0" w:line="240" w:lineRule="auto"/>
        <w:ind w:left="0" w:right="0" w:firstLine="0"/>
        <w:jc w:val="left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numPr>
          <w:ilvl w:val="0"/>
          <w:numId w:val="2"/>
        </w:numPr>
        <w:tabs>
          <w:tab w:val="left" w:pos="-567"/>
        </w:tabs>
        <w:spacing w:before="0" w:after="0" w:line="240" w:lineRule="auto"/>
        <w:ind w:left="720" w:right="0" w:hanging="360"/>
        <w:jc w:val="both"/>
        <w:rPr>
          <w:color w:val="auto"/>
          <w:spacing w:val="0"/>
          <w:position w:val="0"/>
          <w:sz w:val="22"/>
          <w:shd w:val="clear" w:color="05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Include the following line of code in your Callback page for user profile</w:t>
      </w:r>
    </w:p>
    <w:p>
      <w:pPr>
        <w:tabs>
          <w:tab w:val="left" w:pos="-567"/>
        </w:tabs>
        <w:spacing w:before="0" w:after="0" w:line="240" w:lineRule="auto"/>
        <w:ind w:left="0" w:right="0" w:firstLine="0"/>
        <w:jc w:val="both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LoginRadiusCallbackHelper callbackhelper=new LoginRadiusCallbackHelper("Your-API-Secret");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AccessToken token = callbackhelper.GetLoginRadiusToken(request);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if(token !=null)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ab/>
      </w:r>
      <w:r>
        <w:rPr>
          <w:color w:val="000000"/>
          <w:spacing w:val="0"/>
          <w:position w:val="0"/>
          <w:sz w:val="22"/>
          <w:shd w:val="clear" w:color="050000" w:fill="auto"/>
        </w:rPr>
        <w:tab/>
      </w:r>
      <w:r>
        <w:rPr>
          <w:color w:val="000000"/>
          <w:spacing w:val="0"/>
          <w:position w:val="0"/>
          <w:sz w:val="22"/>
          <w:shd w:val="clear" w:color="050000" w:fill="auto"/>
        </w:rPr>
        <w:t>{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ab/>
      </w:r>
      <w:r>
        <w:rPr>
          <w:color w:val="000000"/>
          <w:spacing w:val="0"/>
          <w:position w:val="0"/>
          <w:sz w:val="22"/>
          <w:shd w:val="clear" w:color="050000" w:fill="auto"/>
        </w:rPr>
        <w:tab/>
      </w: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LoginRadiusClient </w:t>
      </w:r>
      <w:r>
        <w:rPr>
          <w:color w:val="000000"/>
          <w:spacing w:val="0"/>
          <w:position w:val="0"/>
          <w:sz w:val="22"/>
          <w:shd w:val="clear" w:color="050000" w:fill="FFFF00"/>
        </w:rPr>
        <w:t>client</w:t>
      </w:r>
      <w:r>
        <w:rPr>
          <w:color w:val="000000"/>
          <w:spacing w:val="0"/>
          <w:position w:val="0"/>
          <w:sz w:val="22"/>
          <w:shd w:val="clear" w:color="050000" w:fill="auto"/>
        </w:rPr>
        <w:t xml:space="preserve"> = new LoginRadiusClient(token);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              UserProfileAPI userprofileapi = new UserProfileAPI();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left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ab/>
      </w: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   LoginRadiusUltimateUserProfile userprofile = client.getResponse(userprofileapi,LoginRadiusUltimateUserProfile.class);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//You can retrieve user profile details here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//For eg: userprofile .name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}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spacing w:before="100" w:after="100" w:line="240" w:lineRule="auto"/>
        <w:ind w:left="720" w:right="0" w:firstLine="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numPr>
          <w:ilvl w:val="0"/>
          <w:numId w:val="3"/>
        </w:numPr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Retrieve contacts details , include following code same way we did for in case of UserProfileAPI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ab/>
      </w:r>
      <w:r>
        <w:rPr>
          <w:color w:val="000000"/>
          <w:spacing w:val="0"/>
          <w:position w:val="0"/>
          <w:sz w:val="22"/>
          <w:shd w:val="clear" w:color="050000" w:fill="auto"/>
        </w:rPr>
        <w:t>ContactsAPI contacts = new ContactsAPI();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ab/>
      </w:r>
      <w:r>
        <w:rPr>
          <w:color w:val="000000"/>
          <w:spacing w:val="0"/>
          <w:position w:val="0"/>
          <w:sz w:val="22"/>
          <w:shd w:val="clear" w:color="050000" w:fill="auto"/>
        </w:rPr>
        <w:t xml:space="preserve"> LoginRadiusContactCursorResponse res=</w:t>
      </w:r>
      <w:r>
        <w:rPr>
          <w:color w:val="000000"/>
          <w:spacing w:val="0"/>
          <w:position w:val="0"/>
          <w:sz w:val="22"/>
          <w:shd w:val="clear" w:color="050000" w:fill="FFFF00"/>
        </w:rPr>
        <w:t>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.getResponse(contacts,LoginRadiusContactCursorResponse .class)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         //Retrieve contact details for eg: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                 res.Data.get(i).name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ab/>
      </w:r>
    </w:p>
    <w:p>
      <w:pPr>
        <w:spacing w:before="100" w:after="100" w:line="240" w:lineRule="auto"/>
        <w:ind w:left="0" w:right="0" w:firstLine="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numPr>
          <w:ilvl w:val="0"/>
          <w:numId w:val="4"/>
        </w:numPr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update status of a user profile, include the following code snippets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StatusUpdateAPI status = new StatusUpdateAPI();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bookmarkStart w:id="0" w:name="_GoBack"/>
      <w:r>
        <w:rPr>
          <w:color w:val="000000"/>
          <w:spacing w:val="0"/>
          <w:position w:val="0"/>
          <w:sz w:val="22"/>
          <w:shd w:val="clear" w:color="050000" w:fill="auto"/>
        </w:rPr>
        <w:t>status.setTitle(“Title”);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status.setUrl(“Url”);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status.setImageUrl(“Image URl”);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status.setCaption(“Caption”);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status.setStatus(“Status”);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status.setDescription(“Description”);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LoginRadiusPostResponse res=</w:t>
      </w:r>
      <w:r>
        <w:rPr>
          <w:color w:val="000000"/>
          <w:spacing w:val="0"/>
          <w:position w:val="0"/>
          <w:sz w:val="22"/>
          <w:shd w:val="clear" w:color="050000" w:fill="FFFF00"/>
        </w:rPr>
        <w:t xml:space="preserve"> 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.getResponse(status,LoginRadiusPostResponse)</w:t>
      </w:r>
    </w:p>
    <w:bookmarkEnd w:id="0"/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//res.isPosted will be true when status updated successfully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  <w:r>
        <w:rPr>
          <w:color w:val="auto"/>
          <w:spacing w:val="0"/>
          <w:position w:val="0"/>
          <w:sz w:val="22"/>
          <w:shd w:val="clear" w:color="050000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both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numPr>
          <w:ilvl w:val="0"/>
          <w:numId w:val="5"/>
        </w:numPr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 xml:space="preserve"> To retrieve post details of a user profile, include following code 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PostAPI posts = new PostAPI();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FFFF00"/>
        </w:rPr>
        <w:t xml:space="preserve"> LoginRadiusPost[] post = 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.getResponse(posts,LoginRadiusPost[].class);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//Retrieve post details for eg: </w:t>
      </w:r>
      <w:r>
        <w:rPr>
          <w:color w:val="000000"/>
          <w:spacing w:val="0"/>
          <w:position w:val="0"/>
          <w:sz w:val="22"/>
          <w:shd w:val="clear" w:color="050000" w:fill="FFFF00"/>
        </w:rPr>
        <w:t xml:space="preserve">post </w:t>
      </w:r>
      <w:r>
        <w:rPr>
          <w:color w:val="000000"/>
          <w:spacing w:val="0"/>
          <w:position w:val="0"/>
          <w:sz w:val="22"/>
          <w:shd w:val="clear" w:color="050000" w:fill="auto"/>
        </w:rPr>
        <w:t>.id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          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                 </w:t>
      </w:r>
    </w:p>
    <w:p>
      <w:pPr>
        <w:spacing w:before="0" w:after="0" w:line="240" w:lineRule="auto"/>
        <w:ind w:left="0" w:right="0" w:firstLine="0"/>
        <w:jc w:val="left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left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retrieve user’s twitter mentions, include the following code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MentionAPI mentions = new MentionAPI();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FFFF00"/>
        </w:rPr>
        <w:t>LoginRadiusMention[] men=client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.getResponse(mentions,LoginRadiusMention[].class);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//Retrieve mention details for eg: </w:t>
      </w:r>
      <w:r>
        <w:rPr>
          <w:color w:val="000000"/>
          <w:spacing w:val="0"/>
          <w:position w:val="0"/>
          <w:sz w:val="22"/>
          <w:shd w:val="clear" w:color="050000" w:fill="FFFF00"/>
        </w:rPr>
        <w:t>men</w:t>
      </w:r>
      <w:r>
        <w:rPr>
          <w:color w:val="000000"/>
          <w:spacing w:val="0"/>
          <w:position w:val="0"/>
          <w:sz w:val="22"/>
          <w:shd w:val="clear" w:color="050000" w:fill="auto"/>
        </w:rPr>
        <w:t>.id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both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numPr>
          <w:ilvl w:val="0"/>
          <w:numId w:val="7"/>
        </w:numPr>
        <w:tabs>
          <w:tab w:val="left" w:pos="6412"/>
        </w:tabs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retrieve user’s group details ,include the following code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GroupAPI groups = new GroupAPI();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FFFF00"/>
        </w:rPr>
        <w:t>LoginRadiusGroup[] group=client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.getResponse(groups,LoginRadiusGroup[].class);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//Retrieve groups details for eg: </w:t>
      </w:r>
      <w:r>
        <w:rPr>
          <w:color w:val="000000"/>
          <w:spacing w:val="0"/>
          <w:position w:val="0"/>
          <w:sz w:val="22"/>
          <w:shd w:val="clear" w:color="050000" w:fill="FFFF00"/>
        </w:rPr>
        <w:t>group</w:t>
      </w:r>
      <w:r>
        <w:rPr>
          <w:color w:val="000000"/>
          <w:spacing w:val="0"/>
          <w:position w:val="0"/>
          <w:sz w:val="22"/>
          <w:shd w:val="clear" w:color="050000" w:fill="auto"/>
        </w:rPr>
        <w:t>.id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both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numPr>
          <w:ilvl w:val="0"/>
          <w:numId w:val="8"/>
        </w:numPr>
        <w:tabs>
          <w:tab w:val="left" w:pos="6412"/>
        </w:tabs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retrieve user’s company details ,include the following code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CompanyAPI companies = new CompanyAPI();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FFFF00"/>
        </w:rPr>
        <w:t>LoginRadiusCompany[] comp=client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.getResponse(companies,LoginRadiusCompany[].class);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//Retrieve groups details for eg: </w:t>
      </w:r>
      <w:r>
        <w:rPr>
          <w:color w:val="000000"/>
          <w:spacing w:val="0"/>
          <w:position w:val="0"/>
          <w:sz w:val="22"/>
          <w:shd w:val="clear" w:color="050000" w:fill="FFFF00"/>
        </w:rPr>
        <w:t>comp</w:t>
      </w:r>
      <w:r>
        <w:rPr>
          <w:color w:val="000000"/>
          <w:spacing w:val="0"/>
          <w:position w:val="0"/>
          <w:sz w:val="22"/>
          <w:shd w:val="clear" w:color="050000" w:fill="auto"/>
        </w:rPr>
        <w:t>.id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ab/>
      </w:r>
    </w:p>
    <w:p>
      <w:pPr>
        <w:tabs>
          <w:tab w:val="left" w:pos="6412"/>
        </w:tabs>
        <w:spacing w:before="100" w:after="100" w:line="240" w:lineRule="auto"/>
        <w:ind w:left="720" w:right="0" w:firstLine="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numPr>
          <w:ilvl w:val="0"/>
          <w:numId w:val="9"/>
        </w:numPr>
        <w:tabs>
          <w:tab w:val="left" w:pos="6412"/>
        </w:tabs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retrieve user’s event details ,include the following code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EventAPI events = new EventAPI();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FFFF00"/>
        </w:rPr>
        <w:t>LoginRadiusEvent[] even=client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.getResponse(events,LoginRadiusEvent[].class);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//Retrieve events details for eg: </w:t>
      </w:r>
      <w:r>
        <w:rPr>
          <w:color w:val="000000"/>
          <w:spacing w:val="0"/>
          <w:position w:val="0"/>
          <w:sz w:val="22"/>
          <w:shd w:val="clear" w:color="050000" w:fill="FFFF00"/>
        </w:rPr>
        <w:t>even</w:t>
      </w:r>
      <w:r>
        <w:rPr>
          <w:color w:val="000000"/>
          <w:spacing w:val="0"/>
          <w:position w:val="0"/>
          <w:sz w:val="22"/>
          <w:shd w:val="clear" w:color="050000" w:fill="auto"/>
        </w:rPr>
        <w:t>.id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numPr>
          <w:ilvl w:val="0"/>
          <w:numId w:val="10"/>
        </w:numPr>
        <w:tabs>
          <w:tab w:val="left" w:pos="6412"/>
        </w:tabs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send direct message to user ,include the following code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MessageSendAPI message = new MessageAPI();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message.setSubject(“Subject”);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message.setTo(“TO”);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message.setMessge(“Message”);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LoginRadiusPostResponse res=</w:t>
      </w:r>
      <w:r>
        <w:rPr>
          <w:color w:val="000000"/>
          <w:spacing w:val="0"/>
          <w:position w:val="0"/>
          <w:sz w:val="22"/>
          <w:shd w:val="clear" w:color="050000" w:fill="FFFF00"/>
        </w:rPr>
        <w:t xml:space="preserve"> 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.getResponse(message,LoginRadiusPostResponse)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//res.isPosted will be true if message is send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6412"/>
        </w:tabs>
        <w:spacing w:before="100" w:after="100" w:line="240" w:lineRule="auto"/>
        <w:ind w:left="720" w:right="0" w:firstLine="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numPr>
          <w:ilvl w:val="0"/>
          <w:numId w:val="11"/>
        </w:numPr>
        <w:tabs>
          <w:tab w:val="left" w:pos="6412"/>
        </w:tabs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receive user’s album details ,include the following code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AlbumAPI album = new AlbumAPI();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FFFF00"/>
        </w:rPr>
        <w:t>LoginRadiusAlbum[] alb=client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.getResponse(album,LoginRadiusAlbum[].class);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//Retrieve album details for eg: </w:t>
      </w:r>
      <w:r>
        <w:rPr>
          <w:color w:val="000000"/>
          <w:spacing w:val="0"/>
          <w:position w:val="0"/>
          <w:sz w:val="22"/>
          <w:shd w:val="clear" w:color="050000" w:fill="FFFF00"/>
        </w:rPr>
        <w:t>alb</w:t>
      </w:r>
      <w:r>
        <w:rPr>
          <w:color w:val="000000"/>
          <w:spacing w:val="0"/>
          <w:position w:val="0"/>
          <w:sz w:val="22"/>
          <w:shd w:val="clear" w:color="050000" w:fill="auto"/>
        </w:rPr>
        <w:t>.id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numPr>
          <w:ilvl w:val="0"/>
          <w:numId w:val="12"/>
        </w:numPr>
        <w:tabs>
          <w:tab w:val="left" w:pos="6412"/>
        </w:tabs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receive user’s facebook like details ,include the following code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LikeAPI like = new LikeAPI();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FFFF00"/>
        </w:rPr>
        <w:t>LoginRadiusLike[] lik=client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.getResponse(like,LoginRadiusLike[].class);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//Retrieve like details for eg: </w:t>
      </w:r>
      <w:r>
        <w:rPr>
          <w:color w:val="000000"/>
          <w:spacing w:val="0"/>
          <w:position w:val="0"/>
          <w:sz w:val="22"/>
          <w:shd w:val="clear" w:color="050000" w:fill="FFFF00"/>
        </w:rPr>
        <w:t>lik</w:t>
      </w:r>
      <w:r>
        <w:rPr>
          <w:color w:val="000000"/>
          <w:spacing w:val="0"/>
          <w:position w:val="0"/>
          <w:sz w:val="22"/>
          <w:shd w:val="clear" w:color="050000" w:fill="auto"/>
        </w:rPr>
        <w:t>.id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tabs>
          <w:tab w:val="left" w:pos="6412"/>
        </w:tabs>
        <w:spacing w:before="100" w:after="100" w:line="240" w:lineRule="auto"/>
        <w:ind w:left="720" w:right="0" w:firstLine="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numPr>
          <w:ilvl w:val="0"/>
          <w:numId w:val="13"/>
        </w:numPr>
        <w:tabs>
          <w:tab w:val="left" w:pos="6412"/>
        </w:tabs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receive page details of a facebook page ,include the following code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PageAPI page = new PageAPI();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FFFF00"/>
        </w:rPr>
        <w:t>LoginRadiusPage[] pg=client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.getResponse(page,LoginRadiusPage[].class);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//Retrieve page details for eg: </w:t>
      </w:r>
      <w:r>
        <w:rPr>
          <w:color w:val="000000"/>
          <w:spacing w:val="0"/>
          <w:position w:val="0"/>
          <w:sz w:val="22"/>
          <w:shd w:val="clear" w:color="050000" w:fill="FFFF00"/>
        </w:rPr>
        <w:t>pg</w:t>
      </w:r>
      <w:r>
        <w:rPr>
          <w:color w:val="000000"/>
          <w:spacing w:val="0"/>
          <w:position w:val="0"/>
          <w:sz w:val="22"/>
          <w:shd w:val="clear" w:color="050000" w:fill="auto"/>
        </w:rPr>
        <w:t>.id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6412"/>
        </w:tabs>
        <w:spacing w:before="100" w:after="100" w:line="240" w:lineRule="auto"/>
        <w:ind w:left="720" w:right="0" w:firstLine="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tabs>
          <w:tab w:val="left" w:pos="6412"/>
        </w:tabs>
        <w:spacing w:before="100" w:after="100" w:line="240" w:lineRule="auto"/>
        <w:ind w:left="720" w:right="0" w:firstLine="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</w:p>
    <w:p>
      <w:pPr>
        <w:numPr>
          <w:ilvl w:val="0"/>
          <w:numId w:val="14"/>
        </w:numPr>
        <w:tabs>
          <w:tab w:val="left" w:pos="6412"/>
        </w:tabs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receive checkIn details  ,include the following code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CheckInAPI checkIn = new CheckIInAPI();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FFFF00"/>
        </w:rPr>
        <w:t>LoginRadiusCheckIn[] chk=client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.getResponse(checkIn,LoginRadiusCheckIn[].class);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//Retrieve checkin details for eg: </w:t>
      </w:r>
      <w:r>
        <w:rPr>
          <w:color w:val="000000"/>
          <w:spacing w:val="0"/>
          <w:position w:val="0"/>
          <w:sz w:val="22"/>
          <w:shd w:val="clear" w:color="050000" w:fill="FFFF00"/>
        </w:rPr>
        <w:t>chk</w:t>
      </w:r>
      <w:r>
        <w:rPr>
          <w:color w:val="000000"/>
          <w:spacing w:val="0"/>
          <w:position w:val="0"/>
          <w:sz w:val="22"/>
          <w:shd w:val="clear" w:color="050000" w:fill="auto"/>
        </w:rPr>
        <w:t>.id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924"/>
        </w:tabs>
        <w:spacing w:before="0" w:after="0" w:line="240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924"/>
        </w:tabs>
        <w:spacing w:before="0" w:after="0" w:line="240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924"/>
        </w:tabs>
        <w:spacing w:before="0" w:after="0" w:line="240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  <w:r>
        <w:rPr>
          <w:color w:val="auto"/>
          <w:spacing w:val="0"/>
          <w:position w:val="0"/>
          <w:sz w:val="22"/>
          <w:shd w:val="clear" w:color="050000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924"/>
        </w:tabs>
        <w:spacing w:before="0" w:after="0" w:line="240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numPr>
          <w:ilvl w:val="0"/>
          <w:numId w:val="15"/>
        </w:numPr>
        <w:tabs>
          <w:tab w:val="left" w:pos="6412"/>
        </w:tabs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receive video uploaded details  ,include the following code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VideoAPI video = new VideoAPI();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FFFF00"/>
        </w:rPr>
        <w:t>LoginRadiusVideo[] vd=client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.getResponse(video,LoginRadiusVideo[].class);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//Retrieve video details for eg: </w:t>
      </w:r>
      <w:r>
        <w:rPr>
          <w:color w:val="000000"/>
          <w:spacing w:val="0"/>
          <w:position w:val="0"/>
          <w:sz w:val="22"/>
          <w:shd w:val="clear" w:color="050000" w:fill="FFFF00"/>
        </w:rPr>
        <w:t>vd</w:t>
      </w:r>
      <w:r>
        <w:rPr>
          <w:color w:val="000000"/>
          <w:spacing w:val="0"/>
          <w:position w:val="0"/>
          <w:sz w:val="22"/>
          <w:shd w:val="clear" w:color="050000" w:fill="auto"/>
        </w:rPr>
        <w:t>.id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924"/>
        </w:tabs>
        <w:spacing w:before="0" w:after="0" w:line="240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</w:p>
    <w:p>
      <w:pPr>
        <w:numPr>
          <w:ilvl w:val="0"/>
          <w:numId w:val="16"/>
        </w:numPr>
        <w:tabs>
          <w:tab w:val="left" w:pos="6412"/>
        </w:tabs>
        <w:spacing w:before="100" w:after="100" w:line="240" w:lineRule="auto"/>
        <w:ind w:left="720" w:right="0" w:hanging="360"/>
        <w:jc w:val="both"/>
        <w:rPr>
          <w:b/>
          <w:color w:val="auto"/>
          <w:spacing w:val="0"/>
          <w:position w:val="0"/>
          <w:sz w:val="22"/>
          <w:shd w:val="clear" w:color="060000" w:fill="auto"/>
        </w:rPr>
      </w:pPr>
      <w:r>
        <w:rPr>
          <w:b/>
          <w:color w:val="auto"/>
          <w:spacing w:val="0"/>
          <w:position w:val="0"/>
          <w:sz w:val="22"/>
          <w:shd w:val="clear" w:color="060000" w:fill="auto"/>
        </w:rPr>
        <w:t>To receive audio uploaded details  ,include the following code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>AudioAPI audio = new AudioAPI();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FFFF00"/>
        </w:rPr>
        <w:t>LoginRadiusAudio[] ad=client</w:t>
      </w:r>
      <w:r>
        <w:rPr>
          <w:color w:val="000000"/>
          <w:spacing w:val="0"/>
          <w:position w:val="0"/>
          <w:sz w:val="22"/>
          <w:shd w:val="clear" w:color="050000" w:fill="auto"/>
        </w:rPr>
        <w:t>.getResponse(audio,LoginRadiusAudio[].class);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  <w:r>
        <w:rPr>
          <w:color w:val="000000"/>
          <w:spacing w:val="0"/>
          <w:position w:val="0"/>
          <w:sz w:val="22"/>
          <w:shd w:val="clear" w:color="050000" w:fill="auto"/>
        </w:rPr>
        <w:t xml:space="preserve">  //Retrieve audio details for eg: </w:t>
      </w:r>
      <w:r>
        <w:rPr>
          <w:color w:val="000000"/>
          <w:spacing w:val="0"/>
          <w:position w:val="0"/>
          <w:sz w:val="22"/>
          <w:shd w:val="clear" w:color="050000" w:fill="FFFF00"/>
        </w:rPr>
        <w:t>ad</w:t>
      </w:r>
      <w:r>
        <w:rPr>
          <w:color w:val="000000"/>
          <w:spacing w:val="0"/>
          <w:position w:val="0"/>
          <w:sz w:val="22"/>
          <w:shd w:val="clear" w:color="050000" w:fill="auto"/>
        </w:rPr>
        <w:t>.id</w:t>
      </w:r>
    </w:p>
    <w:p>
      <w:pPr>
        <w:tabs>
          <w:tab w:val="left" w:pos="560"/>
        </w:tabs>
        <w:spacing w:before="0" w:after="0" w:line="240" w:lineRule="auto"/>
        <w:ind w:left="0" w:right="0" w:firstLine="0"/>
        <w:jc w:val="both"/>
        <w:rPr>
          <w:color w:val="000000"/>
          <w:spacing w:val="0"/>
          <w:position w:val="0"/>
          <w:sz w:val="22"/>
          <w:shd w:val="clear" w:color="050000" w:fill="auto"/>
        </w:rPr>
      </w:pPr>
    </w:p>
    <w:p>
      <w:pPr>
        <w:tabs>
          <w:tab w:val="left" w:pos="924"/>
        </w:tabs>
        <w:spacing w:before="0" w:after="0" w:line="240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1">
      <w:start w:val="1"/>
      <w:numFmt w:val="bullet"/>
      <w:lvlText w:val="•"/>
      <w:lvlJc w:val="left"/>
    </w:lvl>
  </w:abstractNum>
  <w:abstractNum w:abstractNumId="8">
    <w:nsid w:val="00000008"/>
    <w:multiLevelType w:val="singleLevel"/>
    <w:tmpl w:val="00000008"/>
    <w:lvl w:ilvl="0" w:tentative="1">
      <w:start w:val="1"/>
      <w:numFmt w:val="bullet"/>
      <w:lvlText w:val="•"/>
      <w:lvlJc w:val="left"/>
    </w:lvl>
  </w:abstractNum>
  <w:abstractNum w:abstractNumId="1">
    <w:nsid w:val="00000001"/>
    <w:multiLevelType w:val="singleLevel"/>
    <w:tmpl w:val="00000001"/>
    <w:lvl w:ilvl="0" w:tentative="1">
      <w:start w:val="1"/>
      <w:numFmt w:val="bullet"/>
      <w:lvlText w:val="•"/>
      <w:lvlJc w:val="left"/>
    </w:lvl>
  </w:abstractNum>
  <w:abstractNum w:abstractNumId="2">
    <w:nsid w:val="00000002"/>
    <w:multiLevelType w:val="singleLevel"/>
    <w:tmpl w:val="00000002"/>
    <w:lvl w:ilvl="0" w:tentative="1">
      <w:start w:val="1"/>
      <w:numFmt w:val="bullet"/>
      <w:lvlText w:val="•"/>
      <w:lvlJc w:val="left"/>
    </w:lvl>
  </w:abstractNum>
  <w:abstractNum w:abstractNumId="3">
    <w:nsid w:val="00000003"/>
    <w:multiLevelType w:val="singleLevel"/>
    <w:tmpl w:val="00000003"/>
    <w:lvl w:ilvl="0" w:tentative="1">
      <w:start w:val="1"/>
      <w:numFmt w:val="bullet"/>
      <w:lvlText w:val="•"/>
      <w:lvlJc w:val="left"/>
    </w:lvl>
  </w:abstractNum>
  <w:abstractNum w:abstractNumId="4">
    <w:nsid w:val="00000004"/>
    <w:multiLevelType w:val="singleLevel"/>
    <w:tmpl w:val="00000004"/>
    <w:lvl w:ilvl="0" w:tentative="1">
      <w:start w:val="1"/>
      <w:numFmt w:val="bullet"/>
      <w:lvlText w:val="•"/>
      <w:lvlJc w:val="left"/>
    </w:lvl>
  </w:abstractNum>
  <w:abstractNum w:abstractNumId="5">
    <w:nsid w:val="00000005"/>
    <w:multiLevelType w:val="singleLevel"/>
    <w:tmpl w:val="00000005"/>
    <w:lvl w:ilvl="0" w:tentative="1">
      <w:start w:val="1"/>
      <w:numFmt w:val="bullet"/>
      <w:lvlText w:val="•"/>
      <w:lvlJc w:val="left"/>
    </w:lvl>
  </w:abstractNum>
  <w:abstractNum w:abstractNumId="6">
    <w:nsid w:val="00000006"/>
    <w:multiLevelType w:val="singleLevel"/>
    <w:tmpl w:val="00000006"/>
    <w:lvl w:ilvl="0" w:tentative="1">
      <w:start w:val="1"/>
      <w:numFmt w:val="bullet"/>
      <w:lvlText w:val="•"/>
      <w:lvlJc w:val="left"/>
    </w:lvl>
  </w:abstractNum>
  <w:abstractNum w:abstractNumId="7">
    <w:nsid w:val="00000007"/>
    <w:multiLevelType w:val="singleLevel"/>
    <w:tmpl w:val="00000007"/>
    <w:lvl w:ilvl="0" w:tentative="1">
      <w:start w:val="1"/>
      <w:numFmt w:val="bullet"/>
      <w:lvlText w:val="•"/>
      <w:lvlJc w:val="left"/>
    </w:lvl>
  </w:abstractNum>
  <w:abstractNum w:abstractNumId="10">
    <w:nsid w:val="0000000A"/>
    <w:multiLevelType w:val="singleLevel"/>
    <w:tmpl w:val="0000000A"/>
    <w:lvl w:ilvl="0" w:tentative="1">
      <w:start w:val="1"/>
      <w:numFmt w:val="bullet"/>
      <w:lvlText w:val="•"/>
      <w:lvlJc w:val="left"/>
    </w:lvl>
  </w:abstractNum>
  <w:abstractNum w:abstractNumId="13">
    <w:nsid w:val="0000000D"/>
    <w:multiLevelType w:val="singleLevel"/>
    <w:tmpl w:val="0000000D"/>
    <w:lvl w:ilvl="0" w:tentative="1">
      <w:start w:val="1"/>
      <w:numFmt w:val="bullet"/>
      <w:lvlText w:val="•"/>
      <w:lvlJc w:val="left"/>
    </w:lvl>
  </w:abstractNum>
  <w:abstractNum w:abstractNumId="11">
    <w:nsid w:val="0000000B"/>
    <w:multiLevelType w:val="singleLevel"/>
    <w:tmpl w:val="0000000B"/>
    <w:lvl w:ilvl="0" w:tentative="1">
      <w:start w:val="1"/>
      <w:numFmt w:val="bullet"/>
      <w:lvlText w:val="•"/>
      <w:lvlJc w:val="left"/>
    </w:lvl>
  </w:abstractNum>
  <w:abstractNum w:abstractNumId="12">
    <w:nsid w:val="0000000C"/>
    <w:multiLevelType w:val="singleLevel"/>
    <w:tmpl w:val="0000000C"/>
    <w:lvl w:ilvl="0" w:tentative="1">
      <w:start w:val="1"/>
      <w:numFmt w:val="bullet"/>
      <w:lvlText w:val="•"/>
      <w:lvlJc w:val="left"/>
    </w:lvl>
  </w:abstractNum>
  <w:abstractNum w:abstractNumId="9">
    <w:nsid w:val="00000009"/>
    <w:multiLevelType w:val="singleLevel"/>
    <w:tmpl w:val="00000009"/>
    <w:lvl w:ilvl="0" w:tentative="1">
      <w:start w:val="1"/>
      <w:numFmt w:val="bullet"/>
      <w:lvlText w:val="•"/>
      <w:lvlJc w:val="left"/>
    </w:lvl>
  </w:abstractNum>
  <w:abstractNum w:abstractNumId="14">
    <w:nsid w:val="0000000E"/>
    <w:multiLevelType w:val="singleLevel"/>
    <w:tmpl w:val="0000000E"/>
    <w:lvl w:ilvl="0" w:tentative="1">
      <w:start w:val="1"/>
      <w:numFmt w:val="bullet"/>
      <w:lvlText w:val="•"/>
      <w:lvlJc w:val="left"/>
    </w:lvl>
  </w:abstractNum>
  <w:abstractNum w:abstractNumId="15">
    <w:nsid w:val="0000000F"/>
    <w:multiLevelType w:val="singleLevel"/>
    <w:tmpl w:val="0000000F"/>
    <w:lvl w:ilvl="0" w:tentative="1">
      <w:start w:val="1"/>
      <w:numFmt w:val="bullet"/>
      <w:lvlText w:val="•"/>
      <w:lvlJc w:val="left"/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Office_9.1.0.4514_{F1E327BC-269C-435d-A152-05C5408002CA}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2014-05-09T11:21:03Z</dcterms:created>
  <cp:lastModifiedBy>NyaConcepts</cp:lastModifiedBy>
  <dcterms:modified xsi:type="dcterms:W3CDTF">2014-05-09T12:45:54Z</dcterms:modified>
  <dc:title>LoginRadius Java SDK Implementation Steps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